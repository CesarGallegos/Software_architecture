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B2817" w14:textId="4C095E4A" w:rsidR="00A9204E" w:rsidRDefault="004617D7">
      <w:r>
        <w:rPr>
          <w:noProof/>
        </w:rPr>
        <w:drawing>
          <wp:inline distT="0" distB="0" distL="0" distR="0" wp14:anchorId="1E732230" wp14:editId="670E89E1">
            <wp:extent cx="5731510" cy="7697470"/>
            <wp:effectExtent l="0" t="0" r="2540" b="0"/>
            <wp:docPr id="1617176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768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3A72" w14:textId="77777777" w:rsidR="004617D7" w:rsidRDefault="004617D7"/>
    <w:p w14:paraId="7534D585" w14:textId="77777777" w:rsidR="004617D7" w:rsidRDefault="004617D7"/>
    <w:p w14:paraId="4CA5ED5F" w14:textId="2660F40E" w:rsidR="004617D7" w:rsidRDefault="004617D7">
      <w:r w:rsidRPr="004617D7">
        <w:lastRenderedPageBreak/>
        <w:drawing>
          <wp:inline distT="0" distB="0" distL="0" distR="0" wp14:anchorId="707F84B7" wp14:editId="521EBE89">
            <wp:extent cx="5731510" cy="7760970"/>
            <wp:effectExtent l="0" t="0" r="2540" b="0"/>
            <wp:docPr id="1771085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85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4D91" w14:textId="77777777" w:rsidR="004617D7" w:rsidRDefault="004617D7"/>
    <w:p w14:paraId="3F60B21C" w14:textId="26B68FED" w:rsidR="004617D7" w:rsidRDefault="004617D7">
      <w:r>
        <w:rPr>
          <w:noProof/>
        </w:rPr>
        <w:lastRenderedPageBreak/>
        <w:drawing>
          <wp:inline distT="0" distB="0" distL="0" distR="0" wp14:anchorId="44BC50C9" wp14:editId="1489B59B">
            <wp:extent cx="5731510" cy="7882255"/>
            <wp:effectExtent l="0" t="0" r="2540" b="4445"/>
            <wp:docPr id="2055888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883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BE07" w14:textId="26230429" w:rsidR="004617D7" w:rsidRDefault="004617D7">
      <w:r>
        <w:rPr>
          <w:noProof/>
        </w:rPr>
        <w:lastRenderedPageBreak/>
        <w:drawing>
          <wp:inline distT="0" distB="0" distL="0" distR="0" wp14:anchorId="286360AD" wp14:editId="449B3B96">
            <wp:extent cx="5731510" cy="8227695"/>
            <wp:effectExtent l="0" t="0" r="2540" b="1905"/>
            <wp:docPr id="523979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797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7629" w14:textId="77777777" w:rsidR="004617D7" w:rsidRDefault="004617D7"/>
    <w:p w14:paraId="55C0BC63" w14:textId="55DDC997" w:rsidR="004617D7" w:rsidRPr="00405555" w:rsidRDefault="004617D7">
      <w:r>
        <w:rPr>
          <w:noProof/>
        </w:rPr>
        <w:lastRenderedPageBreak/>
        <w:drawing>
          <wp:inline distT="0" distB="0" distL="0" distR="0" wp14:anchorId="388B88D6" wp14:editId="302221F3">
            <wp:extent cx="5731510" cy="2117090"/>
            <wp:effectExtent l="0" t="0" r="2540" b="0"/>
            <wp:docPr id="1527491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91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7D7" w:rsidRPr="00405555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F06FC" w14:textId="77777777" w:rsidR="00A438C3" w:rsidRDefault="00A438C3" w:rsidP="00650219">
      <w:r>
        <w:separator/>
      </w:r>
    </w:p>
  </w:endnote>
  <w:endnote w:type="continuationSeparator" w:id="0">
    <w:p w14:paraId="397C477C" w14:textId="77777777" w:rsidR="00A438C3" w:rsidRDefault="00A438C3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46C87" w14:textId="77777777" w:rsidR="00A438C3" w:rsidRDefault="00A438C3" w:rsidP="00650219">
      <w:r>
        <w:separator/>
      </w:r>
    </w:p>
  </w:footnote>
  <w:footnote w:type="continuationSeparator" w:id="0">
    <w:p w14:paraId="68DDD282" w14:textId="77777777" w:rsidR="00A438C3" w:rsidRDefault="00A438C3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97024022">
    <w:abstractNumId w:val="21"/>
  </w:num>
  <w:num w:numId="2" w16cid:durableId="73088835">
    <w:abstractNumId w:val="12"/>
  </w:num>
  <w:num w:numId="3" w16cid:durableId="1764297406">
    <w:abstractNumId w:val="10"/>
  </w:num>
  <w:num w:numId="4" w16cid:durableId="418142038">
    <w:abstractNumId w:val="24"/>
  </w:num>
  <w:num w:numId="5" w16cid:durableId="605309224">
    <w:abstractNumId w:val="13"/>
  </w:num>
  <w:num w:numId="6" w16cid:durableId="1949699098">
    <w:abstractNumId w:val="18"/>
  </w:num>
  <w:num w:numId="7" w16cid:durableId="434595126">
    <w:abstractNumId w:val="20"/>
  </w:num>
  <w:num w:numId="8" w16cid:durableId="1226138749">
    <w:abstractNumId w:val="9"/>
  </w:num>
  <w:num w:numId="9" w16cid:durableId="757479873">
    <w:abstractNumId w:val="7"/>
  </w:num>
  <w:num w:numId="10" w16cid:durableId="222833395">
    <w:abstractNumId w:val="6"/>
  </w:num>
  <w:num w:numId="11" w16cid:durableId="705445280">
    <w:abstractNumId w:val="5"/>
  </w:num>
  <w:num w:numId="12" w16cid:durableId="1819296235">
    <w:abstractNumId w:val="4"/>
  </w:num>
  <w:num w:numId="13" w16cid:durableId="1503667816">
    <w:abstractNumId w:val="8"/>
  </w:num>
  <w:num w:numId="14" w16cid:durableId="1636368936">
    <w:abstractNumId w:val="3"/>
  </w:num>
  <w:num w:numId="15" w16cid:durableId="1274899017">
    <w:abstractNumId w:val="2"/>
  </w:num>
  <w:num w:numId="16" w16cid:durableId="1397167807">
    <w:abstractNumId w:val="1"/>
  </w:num>
  <w:num w:numId="17" w16cid:durableId="120274061">
    <w:abstractNumId w:val="0"/>
  </w:num>
  <w:num w:numId="18" w16cid:durableId="1857301623">
    <w:abstractNumId w:val="14"/>
  </w:num>
  <w:num w:numId="19" w16cid:durableId="2031299079">
    <w:abstractNumId w:val="16"/>
  </w:num>
  <w:num w:numId="20" w16cid:durableId="125857053">
    <w:abstractNumId w:val="22"/>
  </w:num>
  <w:num w:numId="21" w16cid:durableId="1992446094">
    <w:abstractNumId w:val="19"/>
  </w:num>
  <w:num w:numId="22" w16cid:durableId="630676320">
    <w:abstractNumId w:val="11"/>
  </w:num>
  <w:num w:numId="23" w16cid:durableId="986132622">
    <w:abstractNumId w:val="25"/>
  </w:num>
  <w:num w:numId="24" w16cid:durableId="2014910205">
    <w:abstractNumId w:val="15"/>
  </w:num>
  <w:num w:numId="25" w16cid:durableId="2002392566">
    <w:abstractNumId w:val="17"/>
  </w:num>
  <w:num w:numId="26" w16cid:durableId="100551950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D7"/>
    <w:rsid w:val="00096D7E"/>
    <w:rsid w:val="0028533C"/>
    <w:rsid w:val="00405555"/>
    <w:rsid w:val="004323AE"/>
    <w:rsid w:val="004617D7"/>
    <w:rsid w:val="004E108E"/>
    <w:rsid w:val="00591322"/>
    <w:rsid w:val="00645252"/>
    <w:rsid w:val="00650219"/>
    <w:rsid w:val="006D3D74"/>
    <w:rsid w:val="00711E71"/>
    <w:rsid w:val="0083569A"/>
    <w:rsid w:val="00A438C3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7574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&#233;sar%20Gallegos\AppData\Local\Microsoft\Office\16.0\DTS\es-PE%7b3C602435-DE0F-4FDA-A8C2-71E46A9FC647%7d\%7b6AC964FD-CB44-474B-A39C-44DDF5698B6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{6AC964FD-CB44-474B-A39C-44DDF5698B64}tf02786999_win32</Template>
  <TotalTime>0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2025-02-08T14:05:00Z</dcterms:created>
  <dcterms:modified xsi:type="dcterms:W3CDTF">2025-02-08T14:09:00Z</dcterms:modified>
</cp:coreProperties>
</file>